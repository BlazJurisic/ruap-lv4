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58A" w:rsidRDefault="00E8758A" w:rsidP="00DB3A62">
      <w:pPr>
        <w:spacing w:before="41"/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</w:p>
    <w:p w:rsidR="00E8758A" w:rsidRDefault="00E8758A" w:rsidP="00E8758A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E8758A" w:rsidRDefault="00E8758A" w:rsidP="00E8758A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63"/>
        <w:tblOverlap w:val="never"/>
        <w:tblW w:w="9327" w:type="dxa"/>
        <w:tblLook w:val="04A0" w:firstRow="1" w:lastRow="0" w:firstColumn="1" w:lastColumn="0" w:noHBand="0" w:noVBand="1"/>
      </w:tblPr>
      <w:tblGrid>
        <w:gridCol w:w="4660"/>
        <w:gridCol w:w="4667"/>
      </w:tblGrid>
      <w:tr w:rsidR="00E8758A" w:rsidTr="00AF49F6">
        <w:trPr>
          <w:trHeight w:val="368"/>
        </w:trPr>
        <w:tc>
          <w:tcPr>
            <w:tcW w:w="4660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ID:</w:t>
            </w:r>
          </w:p>
        </w:tc>
        <w:tc>
          <w:tcPr>
            <w:tcW w:w="4667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1.</w:t>
            </w:r>
          </w:p>
        </w:tc>
      </w:tr>
      <w:tr w:rsidR="00E8758A" w:rsidTr="00AF49F6">
        <w:trPr>
          <w:trHeight w:val="368"/>
        </w:trPr>
        <w:tc>
          <w:tcPr>
            <w:tcW w:w="4660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Area of functionality:</w:t>
            </w:r>
          </w:p>
        </w:tc>
        <w:tc>
          <w:tcPr>
            <w:tcW w:w="4667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Modul za mjenjanje informacija o racunu</w:t>
            </w:r>
          </w:p>
        </w:tc>
      </w:tr>
      <w:tr w:rsidR="00E8758A" w:rsidTr="00AF49F6">
        <w:trPr>
          <w:trHeight w:val="368"/>
        </w:trPr>
        <w:tc>
          <w:tcPr>
            <w:tcW w:w="4660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Objective:</w:t>
            </w:r>
          </w:p>
        </w:tc>
        <w:tc>
          <w:tcPr>
            <w:tcW w:w="4667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Provjera funkcionalnosti modula za mjenjanje podataka o racunu</w:t>
            </w:r>
          </w:p>
        </w:tc>
      </w:tr>
      <w:tr w:rsidR="00E8758A" w:rsidTr="00AF49F6">
        <w:trPr>
          <w:trHeight w:val="368"/>
        </w:trPr>
        <w:tc>
          <w:tcPr>
            <w:tcW w:w="4660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case results:</w:t>
            </w:r>
          </w:p>
        </w:tc>
        <w:tc>
          <w:tcPr>
            <w:tcW w:w="4667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testnih tocki, 5 passed, 0 fail</w:t>
            </w:r>
          </w:p>
        </w:tc>
      </w:tr>
      <w:tr w:rsidR="00E8758A" w:rsidTr="00AF49F6">
        <w:trPr>
          <w:trHeight w:val="343"/>
        </w:trPr>
        <w:tc>
          <w:tcPr>
            <w:tcW w:w="4660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Note:</w:t>
            </w:r>
          </w:p>
        </w:tc>
        <w:tc>
          <w:tcPr>
            <w:tcW w:w="4667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</w:tbl>
    <w:p w:rsidR="00E8758A" w:rsidRDefault="00E8758A" w:rsidP="00E8758A">
      <w:pPr>
        <w:spacing w:before="41"/>
        <w:rPr>
          <w:rFonts w:ascii="Calibri" w:eastAsia="Calibri" w:hAnsi="Calibri" w:cs="Calibri"/>
          <w:sz w:val="22"/>
          <w:szCs w:val="22"/>
        </w:rPr>
      </w:pPr>
    </w:p>
    <w:tbl>
      <w:tblPr>
        <w:tblStyle w:val="GridTable4-Accent1"/>
        <w:tblpPr w:leftFromText="180" w:rightFromText="180" w:vertAnchor="page" w:horzAnchor="margin" w:tblpY="5241"/>
        <w:tblW w:w="0" w:type="auto"/>
        <w:tblLook w:val="04A0" w:firstRow="1" w:lastRow="0" w:firstColumn="1" w:lastColumn="0" w:noHBand="0" w:noVBand="1"/>
      </w:tblPr>
      <w:tblGrid>
        <w:gridCol w:w="1551"/>
        <w:gridCol w:w="1551"/>
        <w:gridCol w:w="1552"/>
        <w:gridCol w:w="1552"/>
        <w:gridCol w:w="1552"/>
        <w:gridCol w:w="1552"/>
      </w:tblGrid>
      <w:tr w:rsidR="00E8758A" w:rsidTr="00AF4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Seq. ID</w:t>
            </w:r>
          </w:p>
        </w:tc>
        <w:tc>
          <w:tcPr>
            <w:tcW w:w="1551" w:type="dxa"/>
          </w:tcPr>
          <w:p w:rsidR="00E8758A" w:rsidRDefault="00E8758A" w:rsidP="00AF49F6">
            <w:pPr>
              <w:spacing w:before="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Action taken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Precondition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Expected results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Pass / Fail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Note</w:t>
            </w:r>
          </w:p>
        </w:tc>
      </w:tr>
      <w:tr w:rsidR="00E8758A" w:rsidTr="00AF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E8758A" w:rsidRPr="00E6626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</w:t>
            </w:r>
          </w:p>
        </w:tc>
        <w:tc>
          <w:tcPr>
            <w:tcW w:w="1551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 glavnom akcijskom meniju pritisnuti ‘my account’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Korisnik je prethodno ulogiiran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Otvorio se padajući izbornik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758A" w:rsidTr="00AF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</w:t>
            </w:r>
          </w:p>
        </w:tc>
        <w:tc>
          <w:tcPr>
            <w:tcW w:w="1551" w:type="dxa"/>
          </w:tcPr>
          <w:p w:rsidR="00E8758A" w:rsidRDefault="00E8758A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 padajućem izborniku odabrati my account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Otvorio se prikaz s poglavljima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758A" w:rsidTr="00AF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</w:t>
            </w:r>
          </w:p>
        </w:tc>
        <w:tc>
          <w:tcPr>
            <w:tcW w:w="1551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 prikazu s poglavljima odabrati poglavlje ‘edit your account information’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Otvorio se prikaz s formom za mjenjanje podataka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E8758A" w:rsidRDefault="00E8758A" w:rsidP="00AF49F6">
            <w:pPr>
              <w:spacing w:before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758A" w:rsidTr="00AF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</w:t>
            </w:r>
          </w:p>
        </w:tc>
        <w:tc>
          <w:tcPr>
            <w:tcW w:w="1551" w:type="dxa"/>
          </w:tcPr>
          <w:p w:rsidR="00E8758A" w:rsidRDefault="00E8758A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 polje ‘first name’ unjeti novo ime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Uneseno ime ne smije biti isto kao I prethodno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Stanje polja sadrzi novo unesenu vrijednost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758A" w:rsidTr="00AF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</w:t>
            </w:r>
          </w:p>
        </w:tc>
        <w:tc>
          <w:tcPr>
            <w:tcW w:w="1551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Pritisnuti tipku ‘continue’</w:t>
            </w:r>
          </w:p>
        </w:tc>
        <w:tc>
          <w:tcPr>
            <w:tcW w:w="1552" w:type="dxa"/>
          </w:tcPr>
          <w:p w:rsidR="00E8758A" w:rsidRPr="00E6626A" w:rsidRDefault="00E8758A" w:rsidP="00AF49F6">
            <w:pPr>
              <w:pStyle w:val="ListParagraph"/>
              <w:spacing w:before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Redirect na prikaz s poglavljima uz poruku ‘success’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8758A" w:rsidRDefault="00E8758A" w:rsidP="00E8758A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E8758A" w:rsidRDefault="00E8758A" w:rsidP="00E8758A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E8758A" w:rsidRDefault="00E8758A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F30FC6" w:rsidRDefault="00F30FC6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F30FC6" w:rsidRDefault="00F30FC6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E8758A" w:rsidRDefault="00E8758A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E8758A" w:rsidRDefault="00E8758A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E8758A" w:rsidRDefault="00E8758A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E8758A" w:rsidRDefault="00E8758A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E8758A" w:rsidRDefault="00E8758A" w:rsidP="00E8758A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E8758A" w:rsidRDefault="00E8758A" w:rsidP="00E8758A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E8758A" w:rsidRDefault="00E8758A" w:rsidP="00E8758A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63"/>
        <w:tblOverlap w:val="never"/>
        <w:tblW w:w="9327" w:type="dxa"/>
        <w:tblLook w:val="04A0" w:firstRow="1" w:lastRow="0" w:firstColumn="1" w:lastColumn="0" w:noHBand="0" w:noVBand="1"/>
      </w:tblPr>
      <w:tblGrid>
        <w:gridCol w:w="4660"/>
        <w:gridCol w:w="4667"/>
      </w:tblGrid>
      <w:tr w:rsidR="00E8758A" w:rsidTr="00AF49F6">
        <w:trPr>
          <w:trHeight w:val="368"/>
        </w:trPr>
        <w:tc>
          <w:tcPr>
            <w:tcW w:w="4660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ID:</w:t>
            </w:r>
          </w:p>
        </w:tc>
        <w:tc>
          <w:tcPr>
            <w:tcW w:w="4667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.1.</w:t>
            </w:r>
          </w:p>
        </w:tc>
      </w:tr>
      <w:tr w:rsidR="00E8758A" w:rsidTr="00AF49F6">
        <w:trPr>
          <w:trHeight w:val="368"/>
        </w:trPr>
        <w:tc>
          <w:tcPr>
            <w:tcW w:w="4660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Area of functionality:</w:t>
            </w:r>
          </w:p>
        </w:tc>
        <w:tc>
          <w:tcPr>
            <w:tcW w:w="4667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Modul za mjenjanje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lozinke</w:t>
            </w:r>
          </w:p>
        </w:tc>
      </w:tr>
      <w:tr w:rsidR="00E8758A" w:rsidTr="00AF49F6">
        <w:trPr>
          <w:trHeight w:val="368"/>
        </w:trPr>
        <w:tc>
          <w:tcPr>
            <w:tcW w:w="4660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Objective:</w:t>
            </w:r>
          </w:p>
        </w:tc>
        <w:tc>
          <w:tcPr>
            <w:tcW w:w="4667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Provjera funkcionalnosti modula za mjenjanje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lozinke</w:t>
            </w:r>
          </w:p>
        </w:tc>
      </w:tr>
      <w:tr w:rsidR="00E8758A" w:rsidTr="00AF49F6">
        <w:trPr>
          <w:trHeight w:val="368"/>
        </w:trPr>
        <w:tc>
          <w:tcPr>
            <w:tcW w:w="4660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case results:</w:t>
            </w:r>
          </w:p>
        </w:tc>
        <w:tc>
          <w:tcPr>
            <w:tcW w:w="4667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testnih tocki, 5 passed, 0 fail</w:t>
            </w:r>
          </w:p>
        </w:tc>
      </w:tr>
      <w:tr w:rsidR="00E8758A" w:rsidTr="00AF49F6">
        <w:trPr>
          <w:trHeight w:val="343"/>
        </w:trPr>
        <w:tc>
          <w:tcPr>
            <w:tcW w:w="4660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Note:</w:t>
            </w:r>
          </w:p>
        </w:tc>
        <w:tc>
          <w:tcPr>
            <w:tcW w:w="4667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</w:tbl>
    <w:p w:rsidR="00E8758A" w:rsidRDefault="00E8758A" w:rsidP="00E8758A">
      <w:pPr>
        <w:spacing w:before="41"/>
        <w:rPr>
          <w:rFonts w:ascii="Calibri" w:eastAsia="Calibri" w:hAnsi="Calibri" w:cs="Calibri"/>
          <w:sz w:val="22"/>
          <w:szCs w:val="22"/>
        </w:rPr>
      </w:pPr>
    </w:p>
    <w:tbl>
      <w:tblPr>
        <w:tblStyle w:val="GridTable4-Accent1"/>
        <w:tblpPr w:leftFromText="180" w:rightFromText="180" w:vertAnchor="page" w:horzAnchor="margin" w:tblpY="5241"/>
        <w:tblW w:w="0" w:type="auto"/>
        <w:tblLook w:val="04A0" w:firstRow="1" w:lastRow="0" w:firstColumn="1" w:lastColumn="0" w:noHBand="0" w:noVBand="1"/>
      </w:tblPr>
      <w:tblGrid>
        <w:gridCol w:w="1551"/>
        <w:gridCol w:w="1551"/>
        <w:gridCol w:w="1552"/>
        <w:gridCol w:w="1552"/>
        <w:gridCol w:w="1552"/>
        <w:gridCol w:w="1552"/>
      </w:tblGrid>
      <w:tr w:rsidR="00E8758A" w:rsidTr="00AF4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Seq. ID</w:t>
            </w:r>
          </w:p>
        </w:tc>
        <w:tc>
          <w:tcPr>
            <w:tcW w:w="1551" w:type="dxa"/>
          </w:tcPr>
          <w:p w:rsidR="00E8758A" w:rsidRDefault="00E8758A" w:rsidP="00AF49F6">
            <w:pPr>
              <w:spacing w:before="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Action taken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Precondition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Expected results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Pass / Fail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Note</w:t>
            </w:r>
          </w:p>
        </w:tc>
      </w:tr>
      <w:tr w:rsidR="00E8758A" w:rsidTr="00AF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E8758A" w:rsidRPr="00E6626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</w:t>
            </w:r>
          </w:p>
        </w:tc>
        <w:tc>
          <w:tcPr>
            <w:tcW w:w="1551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 glavnom akcijskom meniju pritisnuti ‘my account’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Korisnik je prethodno ulogiiran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Otvorio se padajući izbornik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758A" w:rsidTr="00AF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</w:t>
            </w:r>
          </w:p>
        </w:tc>
        <w:tc>
          <w:tcPr>
            <w:tcW w:w="1551" w:type="dxa"/>
          </w:tcPr>
          <w:p w:rsidR="00E8758A" w:rsidRDefault="00E8758A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 padajućem izborniku odabrati my account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Otvorio se prikaz s poglavljima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758A" w:rsidTr="00AF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</w:t>
            </w:r>
          </w:p>
        </w:tc>
        <w:tc>
          <w:tcPr>
            <w:tcW w:w="1551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 prikazu s poglavljima odabrati poglavlje ‘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change your password’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Otvorio se prikaz s formom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za mjenjanje lozinke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E8758A" w:rsidRDefault="00E8758A" w:rsidP="00AF49F6">
            <w:pPr>
              <w:spacing w:before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B3A62" w:rsidTr="00AF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DB3A62" w:rsidRDefault="00DB3A62" w:rsidP="00DB3A62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</w:t>
            </w:r>
          </w:p>
        </w:tc>
        <w:tc>
          <w:tcPr>
            <w:tcW w:w="1551" w:type="dxa"/>
          </w:tcPr>
          <w:p w:rsidR="00DB3A62" w:rsidRDefault="00DB3A62" w:rsidP="00DB3A62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 polj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 forme unjeti istu lozinku</w:t>
            </w:r>
          </w:p>
        </w:tc>
        <w:tc>
          <w:tcPr>
            <w:tcW w:w="1552" w:type="dxa"/>
          </w:tcPr>
          <w:p w:rsidR="00DB3A62" w:rsidRDefault="00DB3A62" w:rsidP="00DB3A62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Unesen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 lozinka trebala bi biti razlicita od prethodne</w:t>
            </w:r>
          </w:p>
        </w:tc>
        <w:tc>
          <w:tcPr>
            <w:tcW w:w="1552" w:type="dxa"/>
          </w:tcPr>
          <w:p w:rsidR="00DB3A62" w:rsidRDefault="00DB3A62" w:rsidP="00DB3A62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Stanje polja sadrzi novo unesene vrijednosti</w:t>
            </w:r>
          </w:p>
        </w:tc>
        <w:tc>
          <w:tcPr>
            <w:tcW w:w="1552" w:type="dxa"/>
          </w:tcPr>
          <w:p w:rsidR="00DB3A62" w:rsidRDefault="00DB3A62" w:rsidP="00DB3A62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52" w:type="dxa"/>
          </w:tcPr>
          <w:p w:rsidR="00DB3A62" w:rsidRDefault="00DB3A62" w:rsidP="00DB3A62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758A" w:rsidTr="00AF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E8758A" w:rsidRDefault="00E8758A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</w:t>
            </w:r>
          </w:p>
        </w:tc>
        <w:tc>
          <w:tcPr>
            <w:tcW w:w="1551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Pritisnuti tipku ‘continue’</w:t>
            </w:r>
          </w:p>
        </w:tc>
        <w:tc>
          <w:tcPr>
            <w:tcW w:w="1552" w:type="dxa"/>
          </w:tcPr>
          <w:p w:rsidR="00E8758A" w:rsidRPr="00E6626A" w:rsidRDefault="00E8758A" w:rsidP="00AF49F6">
            <w:pPr>
              <w:pStyle w:val="ListParagraph"/>
              <w:spacing w:before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Redirect na prikaz s poglavljima uz poruku ‘success’</w:t>
            </w: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52" w:type="dxa"/>
          </w:tcPr>
          <w:p w:rsidR="00E8758A" w:rsidRDefault="00E8758A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8758A" w:rsidRDefault="00E8758A" w:rsidP="00E8758A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E8758A" w:rsidRDefault="00E8758A" w:rsidP="00E8758A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E8758A" w:rsidRDefault="00E8758A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F30FC6" w:rsidRDefault="00F30FC6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F30FC6" w:rsidRDefault="00F30FC6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F30FC6" w:rsidRDefault="00F30FC6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F30FC6" w:rsidRDefault="00F30FC6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F30FC6" w:rsidRDefault="00F30FC6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F30FC6" w:rsidRDefault="00F30FC6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F30FC6" w:rsidRDefault="00F30FC6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DB3A62" w:rsidRDefault="00DB3A62" w:rsidP="00DB3A62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DB3A62" w:rsidRDefault="00DB3A62" w:rsidP="00DB3A62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63"/>
        <w:tblOverlap w:val="never"/>
        <w:tblW w:w="9327" w:type="dxa"/>
        <w:tblLook w:val="04A0" w:firstRow="1" w:lastRow="0" w:firstColumn="1" w:lastColumn="0" w:noHBand="0" w:noVBand="1"/>
      </w:tblPr>
      <w:tblGrid>
        <w:gridCol w:w="4660"/>
        <w:gridCol w:w="4667"/>
      </w:tblGrid>
      <w:tr w:rsidR="00DB3A62" w:rsidTr="00AF49F6">
        <w:trPr>
          <w:trHeight w:val="368"/>
        </w:trPr>
        <w:tc>
          <w:tcPr>
            <w:tcW w:w="4660" w:type="dxa"/>
          </w:tcPr>
          <w:p w:rsidR="00DB3A62" w:rsidRDefault="00DB3A62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ID:</w:t>
            </w:r>
          </w:p>
        </w:tc>
        <w:tc>
          <w:tcPr>
            <w:tcW w:w="4667" w:type="dxa"/>
          </w:tcPr>
          <w:p w:rsidR="00DB3A62" w:rsidRDefault="00DB3A62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DB3A62" w:rsidTr="00AF49F6">
        <w:trPr>
          <w:trHeight w:val="368"/>
        </w:trPr>
        <w:tc>
          <w:tcPr>
            <w:tcW w:w="4660" w:type="dxa"/>
          </w:tcPr>
          <w:p w:rsidR="00DB3A62" w:rsidRDefault="00DB3A62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Area of functionality:</w:t>
            </w:r>
          </w:p>
        </w:tc>
        <w:tc>
          <w:tcPr>
            <w:tcW w:w="4667" w:type="dxa"/>
          </w:tcPr>
          <w:p w:rsidR="00DB3A62" w:rsidRDefault="00DB3A62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Modul za mjenjanje lozinke</w:t>
            </w:r>
          </w:p>
        </w:tc>
      </w:tr>
      <w:tr w:rsidR="00DB3A62" w:rsidTr="00AF49F6">
        <w:trPr>
          <w:trHeight w:val="368"/>
        </w:trPr>
        <w:tc>
          <w:tcPr>
            <w:tcW w:w="4660" w:type="dxa"/>
          </w:tcPr>
          <w:p w:rsidR="00DB3A62" w:rsidRDefault="00DB3A62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Objective:</w:t>
            </w:r>
          </w:p>
        </w:tc>
        <w:tc>
          <w:tcPr>
            <w:tcW w:w="4667" w:type="dxa"/>
          </w:tcPr>
          <w:p w:rsidR="00DB3A62" w:rsidRDefault="00DB3A62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Provjera funkcionalnosti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za prikaz greške pri promjeni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lozinke</w:t>
            </w:r>
          </w:p>
        </w:tc>
      </w:tr>
      <w:tr w:rsidR="00DB3A62" w:rsidTr="00AF49F6">
        <w:trPr>
          <w:trHeight w:val="368"/>
        </w:trPr>
        <w:tc>
          <w:tcPr>
            <w:tcW w:w="4660" w:type="dxa"/>
          </w:tcPr>
          <w:p w:rsidR="00DB3A62" w:rsidRDefault="00DB3A62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case results:</w:t>
            </w:r>
          </w:p>
        </w:tc>
        <w:tc>
          <w:tcPr>
            <w:tcW w:w="4667" w:type="dxa"/>
          </w:tcPr>
          <w:p w:rsidR="00DB3A62" w:rsidRDefault="00DB3A62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testnih tocki, 5 passed, 0 fail</w:t>
            </w:r>
          </w:p>
        </w:tc>
      </w:tr>
      <w:tr w:rsidR="00DB3A62" w:rsidTr="00AF49F6">
        <w:trPr>
          <w:trHeight w:val="343"/>
        </w:trPr>
        <w:tc>
          <w:tcPr>
            <w:tcW w:w="4660" w:type="dxa"/>
          </w:tcPr>
          <w:p w:rsidR="00DB3A62" w:rsidRDefault="00DB3A62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Note:</w:t>
            </w:r>
          </w:p>
        </w:tc>
        <w:tc>
          <w:tcPr>
            <w:tcW w:w="4667" w:type="dxa"/>
          </w:tcPr>
          <w:p w:rsidR="00DB3A62" w:rsidRDefault="00DB3A62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</w:tbl>
    <w:p w:rsidR="00DB3A62" w:rsidRDefault="00DB3A62" w:rsidP="00DB3A62">
      <w:pPr>
        <w:spacing w:before="41"/>
        <w:rPr>
          <w:rFonts w:ascii="Calibri" w:eastAsia="Calibri" w:hAnsi="Calibri" w:cs="Calibri"/>
          <w:sz w:val="22"/>
          <w:szCs w:val="22"/>
        </w:rPr>
      </w:pPr>
    </w:p>
    <w:tbl>
      <w:tblPr>
        <w:tblStyle w:val="GridTable4-Accent1"/>
        <w:tblpPr w:leftFromText="180" w:rightFromText="180" w:vertAnchor="page" w:horzAnchor="margin" w:tblpY="5241"/>
        <w:tblW w:w="0" w:type="auto"/>
        <w:tblLook w:val="04A0" w:firstRow="1" w:lastRow="0" w:firstColumn="1" w:lastColumn="0" w:noHBand="0" w:noVBand="1"/>
      </w:tblPr>
      <w:tblGrid>
        <w:gridCol w:w="1551"/>
        <w:gridCol w:w="1551"/>
        <w:gridCol w:w="1552"/>
        <w:gridCol w:w="1552"/>
        <w:gridCol w:w="1552"/>
        <w:gridCol w:w="1552"/>
      </w:tblGrid>
      <w:tr w:rsidR="00DB3A62" w:rsidTr="00AF4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DB3A62" w:rsidRDefault="00DB3A62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Seq. ID</w:t>
            </w:r>
          </w:p>
        </w:tc>
        <w:tc>
          <w:tcPr>
            <w:tcW w:w="1551" w:type="dxa"/>
          </w:tcPr>
          <w:p w:rsidR="00DB3A62" w:rsidRDefault="00DB3A62" w:rsidP="00AF49F6">
            <w:pPr>
              <w:spacing w:before="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Action taken</w:t>
            </w: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Precondition</w:t>
            </w: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Expected results</w:t>
            </w: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Pass / Fail</w:t>
            </w: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Note</w:t>
            </w:r>
          </w:p>
        </w:tc>
      </w:tr>
      <w:tr w:rsidR="00DB3A62" w:rsidTr="00AF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DB3A62" w:rsidRPr="00E6626A" w:rsidRDefault="00DB3A62" w:rsidP="00AF49F6">
            <w:pPr>
              <w:spacing w:before="41"/>
              <w:jc w:val="center"/>
              <w:rPr>
                <w:rFonts w:ascii="Calibri" w:eastAsia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</w:t>
            </w:r>
          </w:p>
        </w:tc>
        <w:tc>
          <w:tcPr>
            <w:tcW w:w="1551" w:type="dxa"/>
          </w:tcPr>
          <w:p w:rsidR="00DB3A62" w:rsidRDefault="00DB3A62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 glavnom akcijskom meniju pritisnuti ‘my account’</w:t>
            </w: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Korisnik je prethodno ulogiiran</w:t>
            </w: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Otvorio se padajući izbornik</w:t>
            </w: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B3A62" w:rsidTr="00AF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DB3A62" w:rsidRDefault="00DB3A62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</w:t>
            </w:r>
          </w:p>
        </w:tc>
        <w:tc>
          <w:tcPr>
            <w:tcW w:w="1551" w:type="dxa"/>
          </w:tcPr>
          <w:p w:rsidR="00DB3A62" w:rsidRDefault="00DB3A62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 padajućem izborniku odabrati my account</w:t>
            </w: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Otvorio se prikaz s poglavljima</w:t>
            </w: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B3A62" w:rsidTr="00AF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DB3A62" w:rsidRDefault="00DB3A62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</w:t>
            </w:r>
          </w:p>
        </w:tc>
        <w:tc>
          <w:tcPr>
            <w:tcW w:w="1551" w:type="dxa"/>
          </w:tcPr>
          <w:p w:rsidR="00DB3A62" w:rsidRDefault="00DB3A62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 prikazu s poglavljima odabrati poglavlje ‘change your password’</w:t>
            </w: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Otvorio se prikaz s formom za mjenjanje lozinke</w:t>
            </w: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DB3A62" w:rsidRDefault="00DB3A62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DB3A62" w:rsidRDefault="00DB3A62" w:rsidP="00AF49F6">
            <w:pPr>
              <w:spacing w:before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B3A62" w:rsidTr="00AF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DB3A62" w:rsidRDefault="00DB3A62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</w:t>
            </w:r>
          </w:p>
        </w:tc>
        <w:tc>
          <w:tcPr>
            <w:tcW w:w="1551" w:type="dxa"/>
          </w:tcPr>
          <w:p w:rsidR="00DB3A62" w:rsidRDefault="00DB3A62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 polja forme unjeti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dvije različite lozinke </w:t>
            </w: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Unesen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lozink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trebal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bi biti razlicita od prethodne</w:t>
            </w: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Stanje polja sadrzi novo unesen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vrijednost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B3A62" w:rsidTr="00AF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DB3A62" w:rsidRDefault="00DB3A62" w:rsidP="00AF49F6">
            <w:pPr>
              <w:spacing w:before="4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</w:t>
            </w:r>
          </w:p>
        </w:tc>
        <w:tc>
          <w:tcPr>
            <w:tcW w:w="1551" w:type="dxa"/>
          </w:tcPr>
          <w:p w:rsidR="00DB3A62" w:rsidRDefault="00DB3A62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Pritisnuti tipku ‘continue’</w:t>
            </w:r>
          </w:p>
        </w:tc>
        <w:tc>
          <w:tcPr>
            <w:tcW w:w="1552" w:type="dxa"/>
          </w:tcPr>
          <w:p w:rsidR="00DB3A62" w:rsidRPr="00E6626A" w:rsidRDefault="00DB3A62" w:rsidP="00AF49F6">
            <w:pPr>
              <w:pStyle w:val="ListParagraph"/>
              <w:spacing w:before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Prikaz pogreške ‘</w:t>
            </w:r>
            <w:r w:rsidRPr="00DB3A62">
              <w:rPr>
                <w:rFonts w:ascii="Calibri" w:eastAsia="Calibri" w:hAnsi="Calibri" w:cs="Calibri"/>
                <w:sz w:val="22"/>
                <w:szCs w:val="22"/>
              </w:rPr>
              <w:t>Password confirmation does not match password!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</w:t>
            </w: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52" w:type="dxa"/>
          </w:tcPr>
          <w:p w:rsidR="00DB3A62" w:rsidRDefault="00DB3A62" w:rsidP="00AF49F6">
            <w:pPr>
              <w:spacing w:befor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DB3A62" w:rsidRDefault="00DB3A62" w:rsidP="00DB3A62">
      <w:pPr>
        <w:spacing w:before="41"/>
        <w:ind w:left="592"/>
        <w:rPr>
          <w:rFonts w:ascii="Calibri" w:eastAsia="Calibri" w:hAnsi="Calibri" w:cs="Calibri"/>
          <w:sz w:val="22"/>
          <w:szCs w:val="22"/>
        </w:rPr>
      </w:pPr>
    </w:p>
    <w:p w:rsidR="009A173F" w:rsidRPr="00F30FC6" w:rsidRDefault="009A173F" w:rsidP="00F30FC6">
      <w:pPr>
        <w:rPr>
          <w:rFonts w:ascii="Calibri" w:eastAsia="Calibri" w:hAnsi="Calibri" w:cs="Calibri"/>
        </w:rPr>
      </w:pPr>
    </w:p>
    <w:sectPr w:rsidR="009A173F" w:rsidRPr="00F30FC6">
      <w:footerReference w:type="default" r:id="rId7"/>
      <w:pgSz w:w="11920" w:h="16840"/>
      <w:pgMar w:top="1560" w:right="1300" w:bottom="280" w:left="13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188" w:rsidRDefault="00F60188">
      <w:r>
        <w:separator/>
      </w:r>
    </w:p>
  </w:endnote>
  <w:endnote w:type="continuationSeparator" w:id="0">
    <w:p w:rsidR="00F60188" w:rsidRDefault="00F60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73F" w:rsidRDefault="00F6018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1.35pt;margin-top:780.9pt;width:15.3pt;height:13.0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9A173F" w:rsidRDefault="00F60188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188" w:rsidRDefault="00F60188">
      <w:r>
        <w:separator/>
      </w:r>
    </w:p>
  </w:footnote>
  <w:footnote w:type="continuationSeparator" w:id="0">
    <w:p w:rsidR="00F60188" w:rsidRDefault="00F60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42755"/>
    <w:multiLevelType w:val="hybridMultilevel"/>
    <w:tmpl w:val="787820CE"/>
    <w:lvl w:ilvl="0" w:tplc="5D48FC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FAE137D"/>
    <w:multiLevelType w:val="hybridMultilevel"/>
    <w:tmpl w:val="690C7D66"/>
    <w:lvl w:ilvl="0" w:tplc="EA5A0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B0410B"/>
    <w:multiLevelType w:val="hybridMultilevel"/>
    <w:tmpl w:val="B3CE5DB8"/>
    <w:lvl w:ilvl="0" w:tplc="8704218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633D0"/>
    <w:multiLevelType w:val="hybridMultilevel"/>
    <w:tmpl w:val="C592229E"/>
    <w:lvl w:ilvl="0" w:tplc="D496F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FE0AC9"/>
    <w:multiLevelType w:val="multilevel"/>
    <w:tmpl w:val="F8CC6D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73F"/>
    <w:rsid w:val="00257418"/>
    <w:rsid w:val="009A173F"/>
    <w:rsid w:val="00DB3A62"/>
    <w:rsid w:val="00E6626A"/>
    <w:rsid w:val="00E8758A"/>
    <w:rsid w:val="00F30FC6"/>
    <w:rsid w:val="00F6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4DB1168C"/>
  <w15:docId w15:val="{F977839C-3CBE-6F48-BE53-13FF9CC4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FC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FC6"/>
  </w:style>
  <w:style w:type="paragraph" w:styleId="Footer">
    <w:name w:val="footer"/>
    <w:basedOn w:val="Normal"/>
    <w:link w:val="FooterChar"/>
    <w:uiPriority w:val="99"/>
    <w:unhideWhenUsed/>
    <w:rsid w:val="00F30FC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FC6"/>
  </w:style>
  <w:style w:type="paragraph" w:styleId="ListParagraph">
    <w:name w:val="List Paragraph"/>
    <w:basedOn w:val="Normal"/>
    <w:uiPriority w:val="34"/>
    <w:qFormat/>
    <w:rsid w:val="00E6626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66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6626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697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1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55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93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Blaž Jurišić</cp:lastModifiedBy>
  <cp:revision>2</cp:revision>
  <dcterms:created xsi:type="dcterms:W3CDTF">2018-12-06T17:58:00Z</dcterms:created>
  <dcterms:modified xsi:type="dcterms:W3CDTF">2018-12-06T17:58:00Z</dcterms:modified>
</cp:coreProperties>
</file>